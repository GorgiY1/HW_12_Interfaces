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BA5" w:rsidRPr="000C50FC" w:rsidRDefault="00622BA5" w:rsidP="00622BA5">
      <w:pPr>
        <w:spacing w:line="360" w:lineRule="auto"/>
        <w:jc w:val="both"/>
        <w:rPr>
          <w:sz w:val="28"/>
          <w:szCs w:val="28"/>
          <w:lang w:val="en-US"/>
        </w:rPr>
      </w:pPr>
      <w:bookmarkStart w:id="0" w:name="_GoBack"/>
      <w:bookmarkEnd w:id="0"/>
      <w:r w:rsidRPr="000C50FC">
        <w:rPr>
          <w:sz w:val="28"/>
          <w:szCs w:val="28"/>
        </w:rPr>
        <w:t>Написать приложение «Праздничное небо». В праздник в небе над городом можно наблюдать фейерверки, воздушные шары, группы парашютистов. Эти объекты никак не связаны иерархией наследования, но все же ваше приложение должно реализовать объект «Праздничное небо», который является коллекцией «объектов праздничного неба» (подсказка – коллекцией/массивом интерфейсов). В любой момент времени в небе можно наблюдать только один «объект праздничного неба», который пролетев по небу, исчезает и ему на смену приходит другой объект. При старте приложения коллекция «Праздничное небо» заполняется случайным образом и случайным количеством «объектов праздничного неба». После чего начинается шоу. Необходимо реализовать следующие виды фейерверков – крест, диагональный крест, цветок. Виды парашютистов – группа «треугольник», группа «ромб». Виды воздушных шаров – цветок, хаос. Продумать возможную иерархию родственных объектов</w:t>
      </w:r>
      <w:r w:rsidRPr="000C50FC">
        <w:rPr>
          <w:sz w:val="28"/>
          <w:szCs w:val="28"/>
          <w:lang w:val="en-US"/>
        </w:rPr>
        <w:t>.</w:t>
      </w:r>
    </w:p>
    <w:p w:rsidR="00184360" w:rsidRPr="00622BA5" w:rsidRDefault="00184360" w:rsidP="00622BA5"/>
    <w:sectPr w:rsidR="00184360" w:rsidRPr="00622BA5" w:rsidSect="003221B2">
      <w:headerReference w:type="default" r:id="rId7"/>
      <w:pgSz w:w="12240" w:h="15840"/>
      <w:pgMar w:top="990" w:right="720" w:bottom="1440" w:left="108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BD4" w:rsidRDefault="00043BD4" w:rsidP="0002659B">
      <w:r>
        <w:separator/>
      </w:r>
    </w:p>
  </w:endnote>
  <w:endnote w:type="continuationSeparator" w:id="0">
    <w:p w:rsidR="00043BD4" w:rsidRDefault="00043BD4" w:rsidP="0002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TimesNewRoman">
    <w:altName w:val="Times New Roman"/>
    <w:charset w:val="CC"/>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BD4" w:rsidRDefault="00043BD4" w:rsidP="0002659B">
      <w:r>
        <w:separator/>
      </w:r>
    </w:p>
  </w:footnote>
  <w:footnote w:type="continuationSeparator" w:id="0">
    <w:p w:rsidR="00043BD4" w:rsidRDefault="00043BD4" w:rsidP="000265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7AD" w:rsidRDefault="00043BD4" w:rsidP="007817AD">
    <w:pPr>
      <w:pStyle w:val="a8"/>
      <w:ind w:left="-540" w:right="-18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540"/>
        </w:tabs>
        <w:ind w:left="540" w:hanging="360"/>
      </w:pPr>
      <w:rPr>
        <w:sz w:val="26"/>
        <w:szCs w:val="26"/>
      </w:rPr>
    </w:lvl>
  </w:abstractNum>
  <w:abstractNum w:abstractNumId="1" w15:restartNumberingAfterBreak="0">
    <w:nsid w:val="00000002"/>
    <w:multiLevelType w:val="singleLevel"/>
    <w:tmpl w:val="0000000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2"/>
    <w:lvl w:ilvl="0">
      <w:start w:val="1"/>
      <w:numFmt w:val="decimal"/>
      <w:lvlText w:val="%1."/>
      <w:lvlJc w:val="left"/>
      <w:pPr>
        <w:tabs>
          <w:tab w:val="num" w:pos="540"/>
        </w:tabs>
        <w:ind w:left="540" w:hanging="360"/>
      </w:pPr>
    </w:lvl>
  </w:abstractNum>
  <w:abstractNum w:abstractNumId="3" w15:restartNumberingAfterBreak="0">
    <w:nsid w:val="00000007"/>
    <w:multiLevelType w:val="singleLevel"/>
    <w:tmpl w:val="00000007"/>
    <w:name w:val="WW8Num9"/>
    <w:lvl w:ilvl="0">
      <w:start w:val="1"/>
      <w:numFmt w:val="decimal"/>
      <w:lvlText w:val="%1."/>
      <w:lvlJc w:val="left"/>
      <w:pPr>
        <w:tabs>
          <w:tab w:val="num" w:pos="0"/>
        </w:tabs>
        <w:ind w:left="720" w:hanging="360"/>
      </w:pPr>
      <w:rPr>
        <w:rFonts w:cs="TimesNewRoman"/>
        <w:sz w:val="24"/>
        <w:szCs w:val="26"/>
      </w:rPr>
    </w:lvl>
  </w:abstractNum>
  <w:abstractNum w:abstractNumId="4" w15:restartNumberingAfterBreak="0">
    <w:nsid w:val="03D93D57"/>
    <w:multiLevelType w:val="hybridMultilevel"/>
    <w:tmpl w:val="2CCE41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7E748CB"/>
    <w:multiLevelType w:val="hybridMultilevel"/>
    <w:tmpl w:val="7E7E4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551B78"/>
    <w:multiLevelType w:val="hybridMultilevel"/>
    <w:tmpl w:val="DE46CBD2"/>
    <w:lvl w:ilvl="0" w:tplc="6CA80B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1E207F7"/>
    <w:multiLevelType w:val="hybridMultilevel"/>
    <w:tmpl w:val="A0161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4F72BD"/>
    <w:multiLevelType w:val="hybridMultilevel"/>
    <w:tmpl w:val="392E1E06"/>
    <w:lvl w:ilvl="0" w:tplc="4A7A9C92">
      <w:start w:val="1"/>
      <w:numFmt w:val="decimal"/>
      <w:lvlText w:val="%1."/>
      <w:lvlJc w:val="left"/>
      <w:pPr>
        <w:tabs>
          <w:tab w:val="num" w:pos="1065"/>
        </w:tabs>
        <w:ind w:left="1065" w:hanging="705"/>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8C21DF1"/>
    <w:multiLevelType w:val="hybridMultilevel"/>
    <w:tmpl w:val="530C87B8"/>
    <w:lvl w:ilvl="0" w:tplc="2B20F122">
      <w:start w:val="1"/>
      <w:numFmt w:val="decimal"/>
      <w:lvlText w:val="%1."/>
      <w:lvlJc w:val="left"/>
      <w:pPr>
        <w:ind w:left="644"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3AE36307"/>
    <w:multiLevelType w:val="hybridMultilevel"/>
    <w:tmpl w:val="B212052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3DD67351"/>
    <w:multiLevelType w:val="hybridMultilevel"/>
    <w:tmpl w:val="74D45A7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3F6C518E"/>
    <w:multiLevelType w:val="hybridMultilevel"/>
    <w:tmpl w:val="BBBCC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AE0B3D"/>
    <w:multiLevelType w:val="hybridMultilevel"/>
    <w:tmpl w:val="27BCC3D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DC12B5A"/>
    <w:multiLevelType w:val="hybridMultilevel"/>
    <w:tmpl w:val="88B02FA8"/>
    <w:lvl w:ilvl="0" w:tplc="761815E0">
      <w:start w:val="1"/>
      <w:numFmt w:val="bullet"/>
      <w:lvlText w:val=""/>
      <w:lvlJc w:val="left"/>
      <w:pPr>
        <w:tabs>
          <w:tab w:val="num" w:pos="1980"/>
        </w:tabs>
        <w:ind w:left="1980" w:hanging="360"/>
      </w:pPr>
      <w:rPr>
        <w:rFonts w:ascii="Symbol" w:hAnsi="Symbol" w:hint="default"/>
        <w:color w:val="auto"/>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F843253"/>
    <w:multiLevelType w:val="hybridMultilevel"/>
    <w:tmpl w:val="A37403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20457A"/>
    <w:multiLevelType w:val="hybridMultilevel"/>
    <w:tmpl w:val="3FBEE2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47A1CBF"/>
    <w:multiLevelType w:val="hybridMultilevel"/>
    <w:tmpl w:val="F87096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E495773"/>
    <w:multiLevelType w:val="hybridMultilevel"/>
    <w:tmpl w:val="424A6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6F33D11"/>
    <w:multiLevelType w:val="hybridMultilevel"/>
    <w:tmpl w:val="0034369C"/>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0" w15:restartNumberingAfterBreak="0">
    <w:nsid w:val="7122668D"/>
    <w:multiLevelType w:val="hybridMultilevel"/>
    <w:tmpl w:val="EA2E85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024854"/>
    <w:multiLevelType w:val="hybridMultilevel"/>
    <w:tmpl w:val="DBB40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5B0B08"/>
    <w:multiLevelType w:val="hybridMultilevel"/>
    <w:tmpl w:val="E6C25B76"/>
    <w:lvl w:ilvl="0" w:tplc="04190001">
      <w:start w:val="1"/>
      <w:numFmt w:val="bullet"/>
      <w:lvlText w:val=""/>
      <w:lvlJc w:val="left"/>
      <w:pPr>
        <w:ind w:left="2073" w:hanging="360"/>
      </w:pPr>
      <w:rPr>
        <w:rFonts w:ascii="Symbol" w:hAnsi="Symbol" w:hint="default"/>
      </w:rPr>
    </w:lvl>
    <w:lvl w:ilvl="1" w:tplc="04190003" w:tentative="1">
      <w:start w:val="1"/>
      <w:numFmt w:val="bullet"/>
      <w:lvlText w:val="o"/>
      <w:lvlJc w:val="left"/>
      <w:pPr>
        <w:ind w:left="2793" w:hanging="360"/>
      </w:pPr>
      <w:rPr>
        <w:rFonts w:ascii="Courier New" w:hAnsi="Courier New" w:cs="Courier New" w:hint="default"/>
      </w:rPr>
    </w:lvl>
    <w:lvl w:ilvl="2" w:tplc="04190005" w:tentative="1">
      <w:start w:val="1"/>
      <w:numFmt w:val="bullet"/>
      <w:lvlText w:val=""/>
      <w:lvlJc w:val="left"/>
      <w:pPr>
        <w:ind w:left="3513" w:hanging="360"/>
      </w:pPr>
      <w:rPr>
        <w:rFonts w:ascii="Wingdings" w:hAnsi="Wingdings" w:hint="default"/>
      </w:rPr>
    </w:lvl>
    <w:lvl w:ilvl="3" w:tplc="04190001" w:tentative="1">
      <w:start w:val="1"/>
      <w:numFmt w:val="bullet"/>
      <w:lvlText w:val=""/>
      <w:lvlJc w:val="left"/>
      <w:pPr>
        <w:ind w:left="4233" w:hanging="360"/>
      </w:pPr>
      <w:rPr>
        <w:rFonts w:ascii="Symbol" w:hAnsi="Symbol" w:hint="default"/>
      </w:rPr>
    </w:lvl>
    <w:lvl w:ilvl="4" w:tplc="04190003" w:tentative="1">
      <w:start w:val="1"/>
      <w:numFmt w:val="bullet"/>
      <w:lvlText w:val="o"/>
      <w:lvlJc w:val="left"/>
      <w:pPr>
        <w:ind w:left="4953" w:hanging="360"/>
      </w:pPr>
      <w:rPr>
        <w:rFonts w:ascii="Courier New" w:hAnsi="Courier New" w:cs="Courier New" w:hint="default"/>
      </w:rPr>
    </w:lvl>
    <w:lvl w:ilvl="5" w:tplc="04190005" w:tentative="1">
      <w:start w:val="1"/>
      <w:numFmt w:val="bullet"/>
      <w:lvlText w:val=""/>
      <w:lvlJc w:val="left"/>
      <w:pPr>
        <w:ind w:left="5673" w:hanging="360"/>
      </w:pPr>
      <w:rPr>
        <w:rFonts w:ascii="Wingdings" w:hAnsi="Wingdings" w:hint="default"/>
      </w:rPr>
    </w:lvl>
    <w:lvl w:ilvl="6" w:tplc="04190001" w:tentative="1">
      <w:start w:val="1"/>
      <w:numFmt w:val="bullet"/>
      <w:lvlText w:val=""/>
      <w:lvlJc w:val="left"/>
      <w:pPr>
        <w:ind w:left="6393" w:hanging="360"/>
      </w:pPr>
      <w:rPr>
        <w:rFonts w:ascii="Symbol" w:hAnsi="Symbol" w:hint="default"/>
      </w:rPr>
    </w:lvl>
    <w:lvl w:ilvl="7" w:tplc="04190003" w:tentative="1">
      <w:start w:val="1"/>
      <w:numFmt w:val="bullet"/>
      <w:lvlText w:val="o"/>
      <w:lvlJc w:val="left"/>
      <w:pPr>
        <w:ind w:left="7113" w:hanging="360"/>
      </w:pPr>
      <w:rPr>
        <w:rFonts w:ascii="Courier New" w:hAnsi="Courier New" w:cs="Courier New" w:hint="default"/>
      </w:rPr>
    </w:lvl>
    <w:lvl w:ilvl="8" w:tplc="04190005" w:tentative="1">
      <w:start w:val="1"/>
      <w:numFmt w:val="bullet"/>
      <w:lvlText w:val=""/>
      <w:lvlJc w:val="left"/>
      <w:pPr>
        <w:ind w:left="7833" w:hanging="360"/>
      </w:pPr>
      <w:rPr>
        <w:rFonts w:ascii="Wingdings" w:hAnsi="Wingdings" w:hint="default"/>
      </w:rPr>
    </w:lvl>
  </w:abstractNum>
  <w:abstractNum w:abstractNumId="23" w15:restartNumberingAfterBreak="0">
    <w:nsid w:val="7B8E3A2E"/>
    <w:multiLevelType w:val="hybridMultilevel"/>
    <w:tmpl w:val="8A7EA87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14"/>
  </w:num>
  <w:num w:numId="4">
    <w:abstractNumId w:val="2"/>
  </w:num>
  <w:num w:numId="5">
    <w:abstractNumId w:val="8"/>
  </w:num>
  <w:num w:numId="6">
    <w:abstractNumId w:val="7"/>
  </w:num>
  <w:num w:numId="7">
    <w:abstractNumId w:val="16"/>
  </w:num>
  <w:num w:numId="8">
    <w:abstractNumId w:val="15"/>
  </w:num>
  <w:num w:numId="9">
    <w:abstractNumId w:val="12"/>
  </w:num>
  <w:num w:numId="10">
    <w:abstractNumId w:val="18"/>
  </w:num>
  <w:num w:numId="11">
    <w:abstractNumId w:val="17"/>
  </w:num>
  <w:num w:numId="12">
    <w:abstractNumId w:val="0"/>
  </w:num>
  <w:num w:numId="13">
    <w:abstractNumId w:val="1"/>
  </w:num>
  <w:num w:numId="14">
    <w:abstractNumId w:val="20"/>
  </w:num>
  <w:num w:numId="15">
    <w:abstractNumId w:val="10"/>
  </w:num>
  <w:num w:numId="16">
    <w:abstractNumId w:val="21"/>
  </w:num>
  <w:num w:numId="17">
    <w:abstractNumId w:val="5"/>
  </w:num>
  <w:num w:numId="18">
    <w:abstractNumId w:val="19"/>
  </w:num>
  <w:num w:numId="19">
    <w:abstractNumId w:val="6"/>
  </w:num>
  <w:num w:numId="20">
    <w:abstractNumId w:val="22"/>
  </w:num>
  <w:num w:numId="21">
    <w:abstractNumId w:val="3"/>
  </w:num>
  <w:num w:numId="22">
    <w:abstractNumId w:val="9"/>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F27"/>
    <w:rsid w:val="000128D5"/>
    <w:rsid w:val="000242F3"/>
    <w:rsid w:val="0002659B"/>
    <w:rsid w:val="00032EDE"/>
    <w:rsid w:val="000420E3"/>
    <w:rsid w:val="00043BD4"/>
    <w:rsid w:val="00043D73"/>
    <w:rsid w:val="00044169"/>
    <w:rsid w:val="000874DE"/>
    <w:rsid w:val="00087B89"/>
    <w:rsid w:val="000949AF"/>
    <w:rsid w:val="000A64FF"/>
    <w:rsid w:val="000F6772"/>
    <w:rsid w:val="001038B5"/>
    <w:rsid w:val="00106060"/>
    <w:rsid w:val="00116BB0"/>
    <w:rsid w:val="00132910"/>
    <w:rsid w:val="001533DC"/>
    <w:rsid w:val="001563F1"/>
    <w:rsid w:val="001572FC"/>
    <w:rsid w:val="001663DF"/>
    <w:rsid w:val="00184360"/>
    <w:rsid w:val="001B2653"/>
    <w:rsid w:val="001D117C"/>
    <w:rsid w:val="001F70B6"/>
    <w:rsid w:val="0020052B"/>
    <w:rsid w:val="002050F8"/>
    <w:rsid w:val="002330D5"/>
    <w:rsid w:val="00251AB6"/>
    <w:rsid w:val="002644CA"/>
    <w:rsid w:val="00264534"/>
    <w:rsid w:val="00273D6C"/>
    <w:rsid w:val="0027582B"/>
    <w:rsid w:val="002B08A8"/>
    <w:rsid w:val="002C1BD6"/>
    <w:rsid w:val="002D013F"/>
    <w:rsid w:val="002D2585"/>
    <w:rsid w:val="002E0E62"/>
    <w:rsid w:val="002E11CF"/>
    <w:rsid w:val="002E5947"/>
    <w:rsid w:val="00311022"/>
    <w:rsid w:val="00350764"/>
    <w:rsid w:val="00361FD7"/>
    <w:rsid w:val="003641DF"/>
    <w:rsid w:val="00397380"/>
    <w:rsid w:val="003A032C"/>
    <w:rsid w:val="003B4DC4"/>
    <w:rsid w:val="003C05CD"/>
    <w:rsid w:val="003D1AD1"/>
    <w:rsid w:val="003D3108"/>
    <w:rsid w:val="003D69A1"/>
    <w:rsid w:val="003E1A41"/>
    <w:rsid w:val="003E2283"/>
    <w:rsid w:val="003E7517"/>
    <w:rsid w:val="003F2E68"/>
    <w:rsid w:val="00400C10"/>
    <w:rsid w:val="004442D2"/>
    <w:rsid w:val="00450570"/>
    <w:rsid w:val="004679BE"/>
    <w:rsid w:val="00467FFD"/>
    <w:rsid w:val="00495972"/>
    <w:rsid w:val="00554F05"/>
    <w:rsid w:val="005A4235"/>
    <w:rsid w:val="005A423C"/>
    <w:rsid w:val="005C1E02"/>
    <w:rsid w:val="005C7E3F"/>
    <w:rsid w:val="005D486A"/>
    <w:rsid w:val="005E1BCB"/>
    <w:rsid w:val="005F7DE2"/>
    <w:rsid w:val="00622BA5"/>
    <w:rsid w:val="0062669B"/>
    <w:rsid w:val="00627C54"/>
    <w:rsid w:val="00627CDD"/>
    <w:rsid w:val="006437A5"/>
    <w:rsid w:val="00646B54"/>
    <w:rsid w:val="006625CA"/>
    <w:rsid w:val="006725B5"/>
    <w:rsid w:val="00676C85"/>
    <w:rsid w:val="0068240A"/>
    <w:rsid w:val="006848BA"/>
    <w:rsid w:val="006902B2"/>
    <w:rsid w:val="006909DD"/>
    <w:rsid w:val="006B152A"/>
    <w:rsid w:val="006D67F0"/>
    <w:rsid w:val="006F56AE"/>
    <w:rsid w:val="006F605C"/>
    <w:rsid w:val="00712F1A"/>
    <w:rsid w:val="00731073"/>
    <w:rsid w:val="00732F27"/>
    <w:rsid w:val="00747DB7"/>
    <w:rsid w:val="0075107D"/>
    <w:rsid w:val="00755F89"/>
    <w:rsid w:val="00764950"/>
    <w:rsid w:val="00793C67"/>
    <w:rsid w:val="007A626F"/>
    <w:rsid w:val="007B0C1F"/>
    <w:rsid w:val="007C0CF6"/>
    <w:rsid w:val="007C4CB2"/>
    <w:rsid w:val="007E7DA0"/>
    <w:rsid w:val="007F4DD9"/>
    <w:rsid w:val="007F580C"/>
    <w:rsid w:val="008013F3"/>
    <w:rsid w:val="008210EF"/>
    <w:rsid w:val="00834F38"/>
    <w:rsid w:val="00845D02"/>
    <w:rsid w:val="00851531"/>
    <w:rsid w:val="00853B72"/>
    <w:rsid w:val="008576A8"/>
    <w:rsid w:val="0086461E"/>
    <w:rsid w:val="008708BE"/>
    <w:rsid w:val="0088379B"/>
    <w:rsid w:val="008B2C5B"/>
    <w:rsid w:val="008C388A"/>
    <w:rsid w:val="00902583"/>
    <w:rsid w:val="00902B81"/>
    <w:rsid w:val="00910221"/>
    <w:rsid w:val="00933D7E"/>
    <w:rsid w:val="009456D8"/>
    <w:rsid w:val="00962CF7"/>
    <w:rsid w:val="0098790B"/>
    <w:rsid w:val="00995C1A"/>
    <w:rsid w:val="009A28CF"/>
    <w:rsid w:val="009A5496"/>
    <w:rsid w:val="009A7ECB"/>
    <w:rsid w:val="009B1F79"/>
    <w:rsid w:val="009D4639"/>
    <w:rsid w:val="009D68BF"/>
    <w:rsid w:val="009F08A3"/>
    <w:rsid w:val="00A02727"/>
    <w:rsid w:val="00A0323C"/>
    <w:rsid w:val="00A13656"/>
    <w:rsid w:val="00A20332"/>
    <w:rsid w:val="00A24A88"/>
    <w:rsid w:val="00A33266"/>
    <w:rsid w:val="00A35808"/>
    <w:rsid w:val="00A56FF5"/>
    <w:rsid w:val="00A573E0"/>
    <w:rsid w:val="00A668B9"/>
    <w:rsid w:val="00A81BCF"/>
    <w:rsid w:val="00A93D09"/>
    <w:rsid w:val="00AA11B2"/>
    <w:rsid w:val="00AA144F"/>
    <w:rsid w:val="00AB2173"/>
    <w:rsid w:val="00AD1811"/>
    <w:rsid w:val="00AD7876"/>
    <w:rsid w:val="00B05812"/>
    <w:rsid w:val="00B07833"/>
    <w:rsid w:val="00B177C6"/>
    <w:rsid w:val="00B261C7"/>
    <w:rsid w:val="00B3175E"/>
    <w:rsid w:val="00B34F60"/>
    <w:rsid w:val="00B640F8"/>
    <w:rsid w:val="00B83E93"/>
    <w:rsid w:val="00B83F8F"/>
    <w:rsid w:val="00B86265"/>
    <w:rsid w:val="00B8764E"/>
    <w:rsid w:val="00B973B1"/>
    <w:rsid w:val="00BA05C5"/>
    <w:rsid w:val="00BB7CE8"/>
    <w:rsid w:val="00BC0120"/>
    <w:rsid w:val="00BD3548"/>
    <w:rsid w:val="00BE4E91"/>
    <w:rsid w:val="00C2191F"/>
    <w:rsid w:val="00C306A9"/>
    <w:rsid w:val="00C55E0E"/>
    <w:rsid w:val="00C85D3B"/>
    <w:rsid w:val="00C8702F"/>
    <w:rsid w:val="00C9143A"/>
    <w:rsid w:val="00CA7E22"/>
    <w:rsid w:val="00CC4F61"/>
    <w:rsid w:val="00CD7C65"/>
    <w:rsid w:val="00D0053D"/>
    <w:rsid w:val="00D00C25"/>
    <w:rsid w:val="00D0210B"/>
    <w:rsid w:val="00D0231E"/>
    <w:rsid w:val="00D07CAE"/>
    <w:rsid w:val="00D11318"/>
    <w:rsid w:val="00D21F36"/>
    <w:rsid w:val="00D24505"/>
    <w:rsid w:val="00D25602"/>
    <w:rsid w:val="00D27B63"/>
    <w:rsid w:val="00D32FAC"/>
    <w:rsid w:val="00D360C0"/>
    <w:rsid w:val="00D42EA5"/>
    <w:rsid w:val="00D813B9"/>
    <w:rsid w:val="00D83CCD"/>
    <w:rsid w:val="00DA141A"/>
    <w:rsid w:val="00DB7C27"/>
    <w:rsid w:val="00DB7F78"/>
    <w:rsid w:val="00DC0CC6"/>
    <w:rsid w:val="00DC433E"/>
    <w:rsid w:val="00DD14FC"/>
    <w:rsid w:val="00DD3B33"/>
    <w:rsid w:val="00DE03D1"/>
    <w:rsid w:val="00DE265F"/>
    <w:rsid w:val="00DE440E"/>
    <w:rsid w:val="00DE4995"/>
    <w:rsid w:val="00DE56E3"/>
    <w:rsid w:val="00DF6DAC"/>
    <w:rsid w:val="00E00083"/>
    <w:rsid w:val="00E01A34"/>
    <w:rsid w:val="00E20AC7"/>
    <w:rsid w:val="00E21499"/>
    <w:rsid w:val="00E57945"/>
    <w:rsid w:val="00E7202C"/>
    <w:rsid w:val="00E74285"/>
    <w:rsid w:val="00E948C7"/>
    <w:rsid w:val="00EA2AF8"/>
    <w:rsid w:val="00EA43F1"/>
    <w:rsid w:val="00EA4BC0"/>
    <w:rsid w:val="00EB1253"/>
    <w:rsid w:val="00EB6352"/>
    <w:rsid w:val="00EC53A3"/>
    <w:rsid w:val="00ED2D5F"/>
    <w:rsid w:val="00EE7E9A"/>
    <w:rsid w:val="00F03A6E"/>
    <w:rsid w:val="00F32A4E"/>
    <w:rsid w:val="00F37777"/>
    <w:rsid w:val="00F42DA3"/>
    <w:rsid w:val="00F445F4"/>
    <w:rsid w:val="00F47DEB"/>
    <w:rsid w:val="00F50932"/>
    <w:rsid w:val="00F55C2C"/>
    <w:rsid w:val="00F563D8"/>
    <w:rsid w:val="00F82116"/>
    <w:rsid w:val="00F84D15"/>
    <w:rsid w:val="00FB7D22"/>
    <w:rsid w:val="00FB7E7E"/>
    <w:rsid w:val="00FC6205"/>
    <w:rsid w:val="00FD4CB9"/>
    <w:rsid w:val="00FE11BB"/>
    <w:rsid w:val="00FE2018"/>
    <w:rsid w:val="00FE6957"/>
    <w:rsid w:val="00FF06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BB2BD"/>
  <w15:docId w15:val="{DFABDF3C-24CF-4707-8635-0FC920DC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9BE"/>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1C7"/>
    <w:pPr>
      <w:ind w:left="720"/>
      <w:contextualSpacing/>
    </w:pPr>
  </w:style>
  <w:style w:type="paragraph" w:styleId="a4">
    <w:name w:val="Normal (Web)"/>
    <w:basedOn w:val="a"/>
    <w:link w:val="a5"/>
    <w:unhideWhenUsed/>
    <w:rsid w:val="00D21F36"/>
    <w:pPr>
      <w:spacing w:before="100" w:beforeAutospacing="1" w:after="100" w:afterAutospacing="1"/>
    </w:pPr>
  </w:style>
  <w:style w:type="character" w:customStyle="1" w:styleId="a5">
    <w:name w:val="Обычный (веб) Знак"/>
    <w:basedOn w:val="a0"/>
    <w:link w:val="a4"/>
    <w:uiPriority w:val="99"/>
    <w:rsid w:val="00D21F36"/>
    <w:rPr>
      <w:rFonts w:ascii="Times New Roman" w:eastAsia="Times New Roman" w:hAnsi="Times New Roman" w:cs="Times New Roman"/>
      <w:sz w:val="24"/>
      <w:szCs w:val="24"/>
      <w:lang w:val="ru-RU" w:eastAsia="ru-RU"/>
    </w:rPr>
  </w:style>
  <w:style w:type="paragraph" w:styleId="a6">
    <w:name w:val="Balloon Text"/>
    <w:basedOn w:val="a"/>
    <w:link w:val="a7"/>
    <w:uiPriority w:val="99"/>
    <w:semiHidden/>
    <w:unhideWhenUsed/>
    <w:rsid w:val="00D21F36"/>
    <w:rPr>
      <w:rFonts w:ascii="Tahoma" w:hAnsi="Tahoma" w:cs="Tahoma"/>
      <w:sz w:val="16"/>
      <w:szCs w:val="16"/>
    </w:rPr>
  </w:style>
  <w:style w:type="character" w:customStyle="1" w:styleId="a7">
    <w:name w:val="Текст выноски Знак"/>
    <w:basedOn w:val="a0"/>
    <w:link w:val="a6"/>
    <w:uiPriority w:val="99"/>
    <w:semiHidden/>
    <w:rsid w:val="00D21F36"/>
    <w:rPr>
      <w:rFonts w:ascii="Tahoma" w:eastAsia="Times New Roman" w:hAnsi="Tahoma" w:cs="Tahoma"/>
      <w:sz w:val="16"/>
      <w:szCs w:val="16"/>
      <w:lang w:val="ru-RU" w:eastAsia="ru-RU"/>
    </w:rPr>
  </w:style>
  <w:style w:type="paragraph" w:styleId="a8">
    <w:name w:val="header"/>
    <w:basedOn w:val="a"/>
    <w:link w:val="a9"/>
    <w:uiPriority w:val="99"/>
    <w:rsid w:val="0002659B"/>
    <w:pPr>
      <w:tabs>
        <w:tab w:val="center" w:pos="4677"/>
        <w:tab w:val="right" w:pos="9355"/>
      </w:tabs>
    </w:pPr>
    <w:rPr>
      <w:rFonts w:ascii="Garamond" w:hAnsi="Garamond"/>
      <w:sz w:val="16"/>
      <w:szCs w:val="20"/>
      <w:lang w:val="x-none" w:eastAsia="x-none"/>
    </w:rPr>
  </w:style>
  <w:style w:type="character" w:customStyle="1" w:styleId="a9">
    <w:name w:val="Верхний колонтитул Знак"/>
    <w:basedOn w:val="a0"/>
    <w:link w:val="a8"/>
    <w:uiPriority w:val="99"/>
    <w:rsid w:val="0002659B"/>
    <w:rPr>
      <w:rFonts w:ascii="Garamond" w:eastAsia="Times New Roman" w:hAnsi="Garamond" w:cs="Times New Roman"/>
      <w:sz w:val="16"/>
      <w:szCs w:val="20"/>
      <w:lang w:val="x-none" w:eastAsia="x-none"/>
    </w:rPr>
  </w:style>
  <w:style w:type="paragraph" w:styleId="aa">
    <w:name w:val="footer"/>
    <w:basedOn w:val="a"/>
    <w:link w:val="ab"/>
    <w:uiPriority w:val="99"/>
    <w:rsid w:val="0002659B"/>
    <w:pPr>
      <w:tabs>
        <w:tab w:val="center" w:pos="4677"/>
        <w:tab w:val="right" w:pos="9355"/>
      </w:tabs>
    </w:pPr>
    <w:rPr>
      <w:rFonts w:ascii="Garamond" w:hAnsi="Garamond"/>
      <w:sz w:val="16"/>
      <w:szCs w:val="20"/>
      <w:lang w:val="x-none" w:eastAsia="x-none"/>
    </w:rPr>
  </w:style>
  <w:style w:type="character" w:customStyle="1" w:styleId="ab">
    <w:name w:val="Нижний колонтитул Знак"/>
    <w:basedOn w:val="a0"/>
    <w:link w:val="aa"/>
    <w:uiPriority w:val="99"/>
    <w:rsid w:val="0002659B"/>
    <w:rPr>
      <w:rFonts w:ascii="Garamond" w:eastAsia="Times New Roman" w:hAnsi="Garamond" w:cs="Times New Roman"/>
      <w:sz w:val="16"/>
      <w:szCs w:val="20"/>
      <w:lang w:val="x-none" w:eastAsia="x-none"/>
    </w:rPr>
  </w:style>
  <w:style w:type="paragraph" w:customStyle="1" w:styleId="ac">
    <w:name w:val="Рассказ"/>
    <w:basedOn w:val="a"/>
    <w:link w:val="ad"/>
    <w:rsid w:val="00FE11BB"/>
    <w:pPr>
      <w:spacing w:after="120" w:line="360" w:lineRule="auto"/>
      <w:ind w:firstLine="567"/>
      <w:jc w:val="both"/>
    </w:pPr>
    <w:rPr>
      <w:rFonts w:ascii="Arial" w:eastAsia="SimSun" w:hAnsi="Arial" w:cs="Arial"/>
    </w:rPr>
  </w:style>
  <w:style w:type="character" w:customStyle="1" w:styleId="ad">
    <w:name w:val="Рассказ Знак"/>
    <w:basedOn w:val="a0"/>
    <w:link w:val="ac"/>
    <w:rsid w:val="00FE11BB"/>
    <w:rPr>
      <w:rFonts w:ascii="Arial" w:eastAsia="SimSun" w:hAnsi="Arial" w:cs="Arial"/>
      <w:sz w:val="24"/>
      <w:szCs w:val="24"/>
      <w:lang w:val="ru-RU" w:eastAsia="ru-RU"/>
    </w:rPr>
  </w:style>
  <w:style w:type="character" w:customStyle="1" w:styleId="ae">
    <w:name w:val="Рассказ Знак Знак"/>
    <w:basedOn w:val="a0"/>
    <w:rsid w:val="00AA11B2"/>
    <w:rPr>
      <w:rFonts w:ascii="Arial" w:eastAsia="SimSun" w:hAnsi="Arial" w:cs="Arial"/>
      <w:sz w:val="24"/>
      <w:szCs w:val="24"/>
      <w:lang w:val="ru-RU" w:eastAsia="ru-RU" w:bidi="ar-SA"/>
    </w:rPr>
  </w:style>
  <w:style w:type="paragraph" w:styleId="HTML">
    <w:name w:val="HTML Preformatted"/>
    <w:basedOn w:val="a"/>
    <w:link w:val="HTML0"/>
    <w:rsid w:val="00184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0">
    <w:name w:val="Стандартный HTML Знак"/>
    <w:basedOn w:val="a0"/>
    <w:link w:val="HTML"/>
    <w:rsid w:val="00184360"/>
    <w:rPr>
      <w:rFonts w:ascii="Courier New" w:eastAsia="Times New Roman" w:hAnsi="Courier New" w:cs="Courier New"/>
      <w:sz w:val="24"/>
      <w:szCs w:val="24"/>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5817">
      <w:bodyDiv w:val="1"/>
      <w:marLeft w:val="0"/>
      <w:marRight w:val="0"/>
      <w:marTop w:val="0"/>
      <w:marBottom w:val="0"/>
      <w:divBdr>
        <w:top w:val="none" w:sz="0" w:space="0" w:color="auto"/>
        <w:left w:val="none" w:sz="0" w:space="0" w:color="auto"/>
        <w:bottom w:val="none" w:sz="0" w:space="0" w:color="auto"/>
        <w:right w:val="none" w:sz="0" w:space="0" w:color="auto"/>
      </w:divBdr>
      <w:divsChild>
        <w:div w:id="1450860724">
          <w:marLeft w:val="0"/>
          <w:marRight w:val="0"/>
          <w:marTop w:val="0"/>
          <w:marBottom w:val="0"/>
          <w:divBdr>
            <w:top w:val="none" w:sz="0" w:space="0" w:color="auto"/>
            <w:left w:val="none" w:sz="0" w:space="0" w:color="auto"/>
            <w:bottom w:val="none" w:sz="0" w:space="0" w:color="auto"/>
            <w:right w:val="none" w:sz="0" w:space="0" w:color="auto"/>
          </w:divBdr>
        </w:div>
      </w:divsChild>
    </w:div>
    <w:div w:id="38238609">
      <w:bodyDiv w:val="1"/>
      <w:marLeft w:val="0"/>
      <w:marRight w:val="0"/>
      <w:marTop w:val="0"/>
      <w:marBottom w:val="0"/>
      <w:divBdr>
        <w:top w:val="none" w:sz="0" w:space="0" w:color="auto"/>
        <w:left w:val="none" w:sz="0" w:space="0" w:color="auto"/>
        <w:bottom w:val="none" w:sz="0" w:space="0" w:color="auto"/>
        <w:right w:val="none" w:sz="0" w:space="0" w:color="auto"/>
      </w:divBdr>
      <w:divsChild>
        <w:div w:id="735473328">
          <w:marLeft w:val="0"/>
          <w:marRight w:val="0"/>
          <w:marTop w:val="0"/>
          <w:marBottom w:val="0"/>
          <w:divBdr>
            <w:top w:val="none" w:sz="0" w:space="0" w:color="auto"/>
            <w:left w:val="none" w:sz="0" w:space="0" w:color="auto"/>
            <w:bottom w:val="none" w:sz="0" w:space="0" w:color="auto"/>
            <w:right w:val="none" w:sz="0" w:space="0" w:color="auto"/>
          </w:divBdr>
        </w:div>
      </w:divsChild>
    </w:div>
    <w:div w:id="94789733">
      <w:bodyDiv w:val="1"/>
      <w:marLeft w:val="0"/>
      <w:marRight w:val="0"/>
      <w:marTop w:val="0"/>
      <w:marBottom w:val="0"/>
      <w:divBdr>
        <w:top w:val="none" w:sz="0" w:space="0" w:color="auto"/>
        <w:left w:val="none" w:sz="0" w:space="0" w:color="auto"/>
        <w:bottom w:val="none" w:sz="0" w:space="0" w:color="auto"/>
        <w:right w:val="none" w:sz="0" w:space="0" w:color="auto"/>
      </w:divBdr>
      <w:divsChild>
        <w:div w:id="1536458227">
          <w:marLeft w:val="0"/>
          <w:marRight w:val="0"/>
          <w:marTop w:val="0"/>
          <w:marBottom w:val="0"/>
          <w:divBdr>
            <w:top w:val="none" w:sz="0" w:space="0" w:color="auto"/>
            <w:left w:val="none" w:sz="0" w:space="0" w:color="auto"/>
            <w:bottom w:val="none" w:sz="0" w:space="0" w:color="auto"/>
            <w:right w:val="none" w:sz="0" w:space="0" w:color="auto"/>
          </w:divBdr>
        </w:div>
      </w:divsChild>
    </w:div>
    <w:div w:id="110589922">
      <w:bodyDiv w:val="1"/>
      <w:marLeft w:val="0"/>
      <w:marRight w:val="0"/>
      <w:marTop w:val="0"/>
      <w:marBottom w:val="0"/>
      <w:divBdr>
        <w:top w:val="none" w:sz="0" w:space="0" w:color="auto"/>
        <w:left w:val="none" w:sz="0" w:space="0" w:color="auto"/>
        <w:bottom w:val="none" w:sz="0" w:space="0" w:color="auto"/>
        <w:right w:val="none" w:sz="0" w:space="0" w:color="auto"/>
      </w:divBdr>
      <w:divsChild>
        <w:div w:id="1737850816">
          <w:marLeft w:val="0"/>
          <w:marRight w:val="0"/>
          <w:marTop w:val="0"/>
          <w:marBottom w:val="0"/>
          <w:divBdr>
            <w:top w:val="none" w:sz="0" w:space="0" w:color="auto"/>
            <w:left w:val="none" w:sz="0" w:space="0" w:color="auto"/>
            <w:bottom w:val="none" w:sz="0" w:space="0" w:color="auto"/>
            <w:right w:val="none" w:sz="0" w:space="0" w:color="auto"/>
          </w:divBdr>
          <w:divsChild>
            <w:div w:id="1175218951">
              <w:marLeft w:val="0"/>
              <w:marRight w:val="0"/>
              <w:marTop w:val="0"/>
              <w:marBottom w:val="0"/>
              <w:divBdr>
                <w:top w:val="none" w:sz="0" w:space="0" w:color="auto"/>
                <w:left w:val="none" w:sz="0" w:space="0" w:color="auto"/>
                <w:bottom w:val="none" w:sz="0" w:space="0" w:color="auto"/>
                <w:right w:val="none" w:sz="0" w:space="0" w:color="auto"/>
              </w:divBdr>
            </w:div>
            <w:div w:id="87895526">
              <w:marLeft w:val="0"/>
              <w:marRight w:val="0"/>
              <w:marTop w:val="0"/>
              <w:marBottom w:val="0"/>
              <w:divBdr>
                <w:top w:val="none" w:sz="0" w:space="0" w:color="auto"/>
                <w:left w:val="none" w:sz="0" w:space="0" w:color="auto"/>
                <w:bottom w:val="none" w:sz="0" w:space="0" w:color="auto"/>
                <w:right w:val="none" w:sz="0" w:space="0" w:color="auto"/>
              </w:divBdr>
              <w:divsChild>
                <w:div w:id="633482687">
                  <w:marLeft w:val="0"/>
                  <w:marRight w:val="0"/>
                  <w:marTop w:val="0"/>
                  <w:marBottom w:val="0"/>
                  <w:divBdr>
                    <w:top w:val="none" w:sz="0" w:space="0" w:color="auto"/>
                    <w:left w:val="none" w:sz="0" w:space="0" w:color="auto"/>
                    <w:bottom w:val="none" w:sz="0" w:space="0" w:color="auto"/>
                    <w:right w:val="none" w:sz="0" w:space="0" w:color="auto"/>
                  </w:divBdr>
                  <w:divsChild>
                    <w:div w:id="3357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6129">
      <w:bodyDiv w:val="1"/>
      <w:marLeft w:val="0"/>
      <w:marRight w:val="0"/>
      <w:marTop w:val="0"/>
      <w:marBottom w:val="0"/>
      <w:divBdr>
        <w:top w:val="none" w:sz="0" w:space="0" w:color="auto"/>
        <w:left w:val="none" w:sz="0" w:space="0" w:color="auto"/>
        <w:bottom w:val="none" w:sz="0" w:space="0" w:color="auto"/>
        <w:right w:val="none" w:sz="0" w:space="0" w:color="auto"/>
      </w:divBdr>
      <w:divsChild>
        <w:div w:id="1443846030">
          <w:marLeft w:val="0"/>
          <w:marRight w:val="0"/>
          <w:marTop w:val="0"/>
          <w:marBottom w:val="0"/>
          <w:divBdr>
            <w:top w:val="none" w:sz="0" w:space="0" w:color="auto"/>
            <w:left w:val="none" w:sz="0" w:space="0" w:color="auto"/>
            <w:bottom w:val="none" w:sz="0" w:space="0" w:color="auto"/>
            <w:right w:val="none" w:sz="0" w:space="0" w:color="auto"/>
          </w:divBdr>
        </w:div>
      </w:divsChild>
    </w:div>
    <w:div w:id="172886316">
      <w:bodyDiv w:val="1"/>
      <w:marLeft w:val="0"/>
      <w:marRight w:val="0"/>
      <w:marTop w:val="0"/>
      <w:marBottom w:val="0"/>
      <w:divBdr>
        <w:top w:val="none" w:sz="0" w:space="0" w:color="auto"/>
        <w:left w:val="none" w:sz="0" w:space="0" w:color="auto"/>
        <w:bottom w:val="none" w:sz="0" w:space="0" w:color="auto"/>
        <w:right w:val="none" w:sz="0" w:space="0" w:color="auto"/>
      </w:divBdr>
    </w:div>
    <w:div w:id="370766454">
      <w:bodyDiv w:val="1"/>
      <w:marLeft w:val="0"/>
      <w:marRight w:val="0"/>
      <w:marTop w:val="0"/>
      <w:marBottom w:val="0"/>
      <w:divBdr>
        <w:top w:val="none" w:sz="0" w:space="0" w:color="auto"/>
        <w:left w:val="none" w:sz="0" w:space="0" w:color="auto"/>
        <w:bottom w:val="none" w:sz="0" w:space="0" w:color="auto"/>
        <w:right w:val="none" w:sz="0" w:space="0" w:color="auto"/>
      </w:divBdr>
      <w:divsChild>
        <w:div w:id="1944728754">
          <w:marLeft w:val="0"/>
          <w:marRight w:val="0"/>
          <w:marTop w:val="0"/>
          <w:marBottom w:val="0"/>
          <w:divBdr>
            <w:top w:val="none" w:sz="0" w:space="0" w:color="auto"/>
            <w:left w:val="none" w:sz="0" w:space="0" w:color="auto"/>
            <w:bottom w:val="none" w:sz="0" w:space="0" w:color="auto"/>
            <w:right w:val="none" w:sz="0" w:space="0" w:color="auto"/>
          </w:divBdr>
        </w:div>
      </w:divsChild>
    </w:div>
    <w:div w:id="665594790">
      <w:bodyDiv w:val="1"/>
      <w:marLeft w:val="0"/>
      <w:marRight w:val="0"/>
      <w:marTop w:val="0"/>
      <w:marBottom w:val="0"/>
      <w:divBdr>
        <w:top w:val="none" w:sz="0" w:space="0" w:color="auto"/>
        <w:left w:val="none" w:sz="0" w:space="0" w:color="auto"/>
        <w:bottom w:val="none" w:sz="0" w:space="0" w:color="auto"/>
        <w:right w:val="none" w:sz="0" w:space="0" w:color="auto"/>
      </w:divBdr>
      <w:divsChild>
        <w:div w:id="2065179738">
          <w:marLeft w:val="0"/>
          <w:marRight w:val="0"/>
          <w:marTop w:val="0"/>
          <w:marBottom w:val="0"/>
          <w:divBdr>
            <w:top w:val="none" w:sz="0" w:space="0" w:color="auto"/>
            <w:left w:val="none" w:sz="0" w:space="0" w:color="auto"/>
            <w:bottom w:val="none" w:sz="0" w:space="0" w:color="auto"/>
            <w:right w:val="none" w:sz="0" w:space="0" w:color="auto"/>
          </w:divBdr>
        </w:div>
      </w:divsChild>
    </w:div>
    <w:div w:id="971322745">
      <w:bodyDiv w:val="1"/>
      <w:marLeft w:val="0"/>
      <w:marRight w:val="0"/>
      <w:marTop w:val="0"/>
      <w:marBottom w:val="0"/>
      <w:divBdr>
        <w:top w:val="none" w:sz="0" w:space="0" w:color="auto"/>
        <w:left w:val="none" w:sz="0" w:space="0" w:color="auto"/>
        <w:bottom w:val="none" w:sz="0" w:space="0" w:color="auto"/>
        <w:right w:val="none" w:sz="0" w:space="0" w:color="auto"/>
      </w:divBdr>
      <w:divsChild>
        <w:div w:id="917597947">
          <w:marLeft w:val="0"/>
          <w:marRight w:val="0"/>
          <w:marTop w:val="0"/>
          <w:marBottom w:val="0"/>
          <w:divBdr>
            <w:top w:val="none" w:sz="0" w:space="0" w:color="auto"/>
            <w:left w:val="none" w:sz="0" w:space="0" w:color="auto"/>
            <w:bottom w:val="none" w:sz="0" w:space="0" w:color="auto"/>
            <w:right w:val="none" w:sz="0" w:space="0" w:color="auto"/>
          </w:divBdr>
        </w:div>
      </w:divsChild>
    </w:div>
    <w:div w:id="975380768">
      <w:bodyDiv w:val="1"/>
      <w:marLeft w:val="0"/>
      <w:marRight w:val="0"/>
      <w:marTop w:val="0"/>
      <w:marBottom w:val="0"/>
      <w:divBdr>
        <w:top w:val="none" w:sz="0" w:space="0" w:color="auto"/>
        <w:left w:val="none" w:sz="0" w:space="0" w:color="auto"/>
        <w:bottom w:val="none" w:sz="0" w:space="0" w:color="auto"/>
        <w:right w:val="none" w:sz="0" w:space="0" w:color="auto"/>
      </w:divBdr>
      <w:divsChild>
        <w:div w:id="513149797">
          <w:marLeft w:val="0"/>
          <w:marRight w:val="0"/>
          <w:marTop w:val="0"/>
          <w:marBottom w:val="0"/>
          <w:divBdr>
            <w:top w:val="none" w:sz="0" w:space="0" w:color="auto"/>
            <w:left w:val="none" w:sz="0" w:space="0" w:color="auto"/>
            <w:bottom w:val="none" w:sz="0" w:space="0" w:color="auto"/>
            <w:right w:val="none" w:sz="0" w:space="0" w:color="auto"/>
          </w:divBdr>
        </w:div>
      </w:divsChild>
    </w:div>
    <w:div w:id="1040516899">
      <w:bodyDiv w:val="1"/>
      <w:marLeft w:val="0"/>
      <w:marRight w:val="0"/>
      <w:marTop w:val="0"/>
      <w:marBottom w:val="0"/>
      <w:divBdr>
        <w:top w:val="none" w:sz="0" w:space="0" w:color="auto"/>
        <w:left w:val="none" w:sz="0" w:space="0" w:color="auto"/>
        <w:bottom w:val="none" w:sz="0" w:space="0" w:color="auto"/>
        <w:right w:val="none" w:sz="0" w:space="0" w:color="auto"/>
      </w:divBdr>
      <w:divsChild>
        <w:div w:id="2091265706">
          <w:marLeft w:val="0"/>
          <w:marRight w:val="0"/>
          <w:marTop w:val="0"/>
          <w:marBottom w:val="0"/>
          <w:divBdr>
            <w:top w:val="none" w:sz="0" w:space="0" w:color="auto"/>
            <w:left w:val="none" w:sz="0" w:space="0" w:color="auto"/>
            <w:bottom w:val="none" w:sz="0" w:space="0" w:color="auto"/>
            <w:right w:val="none" w:sz="0" w:space="0" w:color="auto"/>
          </w:divBdr>
          <w:divsChild>
            <w:div w:id="1474055016">
              <w:marLeft w:val="0"/>
              <w:marRight w:val="0"/>
              <w:marTop w:val="0"/>
              <w:marBottom w:val="0"/>
              <w:divBdr>
                <w:top w:val="none" w:sz="0" w:space="0" w:color="auto"/>
                <w:left w:val="none" w:sz="0" w:space="0" w:color="auto"/>
                <w:bottom w:val="none" w:sz="0" w:space="0" w:color="auto"/>
                <w:right w:val="none" w:sz="0" w:space="0" w:color="auto"/>
              </w:divBdr>
            </w:div>
            <w:div w:id="1665555">
              <w:marLeft w:val="0"/>
              <w:marRight w:val="0"/>
              <w:marTop w:val="0"/>
              <w:marBottom w:val="0"/>
              <w:divBdr>
                <w:top w:val="none" w:sz="0" w:space="0" w:color="auto"/>
                <w:left w:val="none" w:sz="0" w:space="0" w:color="auto"/>
                <w:bottom w:val="none" w:sz="0" w:space="0" w:color="auto"/>
                <w:right w:val="none" w:sz="0" w:space="0" w:color="auto"/>
              </w:divBdr>
              <w:divsChild>
                <w:div w:id="350494355">
                  <w:marLeft w:val="0"/>
                  <w:marRight w:val="0"/>
                  <w:marTop w:val="0"/>
                  <w:marBottom w:val="0"/>
                  <w:divBdr>
                    <w:top w:val="none" w:sz="0" w:space="0" w:color="auto"/>
                    <w:left w:val="none" w:sz="0" w:space="0" w:color="auto"/>
                    <w:bottom w:val="none" w:sz="0" w:space="0" w:color="auto"/>
                    <w:right w:val="none" w:sz="0" w:space="0" w:color="auto"/>
                  </w:divBdr>
                  <w:divsChild>
                    <w:div w:id="31079739">
                      <w:marLeft w:val="0"/>
                      <w:marRight w:val="0"/>
                      <w:marTop w:val="0"/>
                      <w:marBottom w:val="0"/>
                      <w:divBdr>
                        <w:top w:val="none" w:sz="0" w:space="0" w:color="auto"/>
                        <w:left w:val="none" w:sz="0" w:space="0" w:color="auto"/>
                        <w:bottom w:val="none" w:sz="0" w:space="0" w:color="auto"/>
                        <w:right w:val="none" w:sz="0" w:space="0" w:color="auto"/>
                      </w:divBdr>
                    </w:div>
                    <w:div w:id="1279724188">
                      <w:marLeft w:val="0"/>
                      <w:marRight w:val="0"/>
                      <w:marTop w:val="0"/>
                      <w:marBottom w:val="0"/>
                      <w:divBdr>
                        <w:top w:val="none" w:sz="0" w:space="0" w:color="auto"/>
                        <w:left w:val="none" w:sz="0" w:space="0" w:color="auto"/>
                        <w:bottom w:val="none" w:sz="0" w:space="0" w:color="auto"/>
                        <w:right w:val="none" w:sz="0" w:space="0" w:color="auto"/>
                      </w:divBdr>
                      <w:divsChild>
                        <w:div w:id="1691299221">
                          <w:marLeft w:val="0"/>
                          <w:marRight w:val="0"/>
                          <w:marTop w:val="0"/>
                          <w:marBottom w:val="0"/>
                          <w:divBdr>
                            <w:top w:val="none" w:sz="0" w:space="0" w:color="auto"/>
                            <w:left w:val="none" w:sz="0" w:space="0" w:color="auto"/>
                            <w:bottom w:val="none" w:sz="0" w:space="0" w:color="auto"/>
                            <w:right w:val="none" w:sz="0" w:space="0" w:color="auto"/>
                          </w:divBdr>
                          <w:divsChild>
                            <w:div w:id="1605990481">
                              <w:marLeft w:val="0"/>
                              <w:marRight w:val="0"/>
                              <w:marTop w:val="0"/>
                              <w:marBottom w:val="0"/>
                              <w:divBdr>
                                <w:top w:val="none" w:sz="0" w:space="0" w:color="auto"/>
                                <w:left w:val="none" w:sz="0" w:space="0" w:color="auto"/>
                                <w:bottom w:val="none" w:sz="0" w:space="0" w:color="auto"/>
                                <w:right w:val="none" w:sz="0" w:space="0" w:color="auto"/>
                              </w:divBdr>
                              <w:divsChild>
                                <w:div w:id="2124687866">
                                  <w:marLeft w:val="0"/>
                                  <w:marRight w:val="0"/>
                                  <w:marTop w:val="0"/>
                                  <w:marBottom w:val="0"/>
                                  <w:divBdr>
                                    <w:top w:val="none" w:sz="0" w:space="0" w:color="auto"/>
                                    <w:left w:val="none" w:sz="0" w:space="0" w:color="auto"/>
                                    <w:bottom w:val="none" w:sz="0" w:space="0" w:color="auto"/>
                                    <w:right w:val="none" w:sz="0" w:space="0" w:color="auto"/>
                                  </w:divBdr>
                                  <w:divsChild>
                                    <w:div w:id="6556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645835">
      <w:bodyDiv w:val="1"/>
      <w:marLeft w:val="0"/>
      <w:marRight w:val="0"/>
      <w:marTop w:val="0"/>
      <w:marBottom w:val="0"/>
      <w:divBdr>
        <w:top w:val="none" w:sz="0" w:space="0" w:color="auto"/>
        <w:left w:val="none" w:sz="0" w:space="0" w:color="auto"/>
        <w:bottom w:val="none" w:sz="0" w:space="0" w:color="auto"/>
        <w:right w:val="none" w:sz="0" w:space="0" w:color="auto"/>
      </w:divBdr>
      <w:divsChild>
        <w:div w:id="1337002076">
          <w:marLeft w:val="0"/>
          <w:marRight w:val="0"/>
          <w:marTop w:val="0"/>
          <w:marBottom w:val="0"/>
          <w:divBdr>
            <w:top w:val="none" w:sz="0" w:space="0" w:color="auto"/>
            <w:left w:val="none" w:sz="0" w:space="0" w:color="auto"/>
            <w:bottom w:val="none" w:sz="0" w:space="0" w:color="auto"/>
            <w:right w:val="none" w:sz="0" w:space="0" w:color="auto"/>
          </w:divBdr>
        </w:div>
      </w:divsChild>
    </w:div>
    <w:div w:id="1216965074">
      <w:bodyDiv w:val="1"/>
      <w:marLeft w:val="0"/>
      <w:marRight w:val="0"/>
      <w:marTop w:val="0"/>
      <w:marBottom w:val="0"/>
      <w:divBdr>
        <w:top w:val="none" w:sz="0" w:space="0" w:color="auto"/>
        <w:left w:val="none" w:sz="0" w:space="0" w:color="auto"/>
        <w:bottom w:val="none" w:sz="0" w:space="0" w:color="auto"/>
        <w:right w:val="none" w:sz="0" w:space="0" w:color="auto"/>
      </w:divBdr>
    </w:div>
    <w:div w:id="1260136930">
      <w:bodyDiv w:val="1"/>
      <w:marLeft w:val="0"/>
      <w:marRight w:val="0"/>
      <w:marTop w:val="0"/>
      <w:marBottom w:val="0"/>
      <w:divBdr>
        <w:top w:val="none" w:sz="0" w:space="0" w:color="auto"/>
        <w:left w:val="none" w:sz="0" w:space="0" w:color="auto"/>
        <w:bottom w:val="none" w:sz="0" w:space="0" w:color="auto"/>
        <w:right w:val="none" w:sz="0" w:space="0" w:color="auto"/>
      </w:divBdr>
      <w:divsChild>
        <w:div w:id="14697145">
          <w:marLeft w:val="0"/>
          <w:marRight w:val="0"/>
          <w:marTop w:val="0"/>
          <w:marBottom w:val="0"/>
          <w:divBdr>
            <w:top w:val="none" w:sz="0" w:space="0" w:color="auto"/>
            <w:left w:val="none" w:sz="0" w:space="0" w:color="auto"/>
            <w:bottom w:val="none" w:sz="0" w:space="0" w:color="auto"/>
            <w:right w:val="none" w:sz="0" w:space="0" w:color="auto"/>
          </w:divBdr>
        </w:div>
      </w:divsChild>
    </w:div>
    <w:div w:id="1269389751">
      <w:bodyDiv w:val="1"/>
      <w:marLeft w:val="0"/>
      <w:marRight w:val="0"/>
      <w:marTop w:val="0"/>
      <w:marBottom w:val="0"/>
      <w:divBdr>
        <w:top w:val="none" w:sz="0" w:space="0" w:color="auto"/>
        <w:left w:val="none" w:sz="0" w:space="0" w:color="auto"/>
        <w:bottom w:val="none" w:sz="0" w:space="0" w:color="auto"/>
        <w:right w:val="none" w:sz="0" w:space="0" w:color="auto"/>
      </w:divBdr>
      <w:divsChild>
        <w:div w:id="1119377893">
          <w:marLeft w:val="0"/>
          <w:marRight w:val="0"/>
          <w:marTop w:val="0"/>
          <w:marBottom w:val="0"/>
          <w:divBdr>
            <w:top w:val="none" w:sz="0" w:space="0" w:color="auto"/>
            <w:left w:val="none" w:sz="0" w:space="0" w:color="auto"/>
            <w:bottom w:val="none" w:sz="0" w:space="0" w:color="auto"/>
            <w:right w:val="none" w:sz="0" w:space="0" w:color="auto"/>
          </w:divBdr>
        </w:div>
      </w:divsChild>
    </w:div>
    <w:div w:id="1299798806">
      <w:bodyDiv w:val="1"/>
      <w:marLeft w:val="0"/>
      <w:marRight w:val="0"/>
      <w:marTop w:val="0"/>
      <w:marBottom w:val="0"/>
      <w:divBdr>
        <w:top w:val="none" w:sz="0" w:space="0" w:color="auto"/>
        <w:left w:val="none" w:sz="0" w:space="0" w:color="auto"/>
        <w:bottom w:val="none" w:sz="0" w:space="0" w:color="auto"/>
        <w:right w:val="none" w:sz="0" w:space="0" w:color="auto"/>
      </w:divBdr>
      <w:divsChild>
        <w:div w:id="125898158">
          <w:marLeft w:val="0"/>
          <w:marRight w:val="0"/>
          <w:marTop w:val="0"/>
          <w:marBottom w:val="0"/>
          <w:divBdr>
            <w:top w:val="none" w:sz="0" w:space="0" w:color="auto"/>
            <w:left w:val="none" w:sz="0" w:space="0" w:color="auto"/>
            <w:bottom w:val="none" w:sz="0" w:space="0" w:color="auto"/>
            <w:right w:val="none" w:sz="0" w:space="0" w:color="auto"/>
          </w:divBdr>
        </w:div>
      </w:divsChild>
    </w:div>
    <w:div w:id="1375615669">
      <w:bodyDiv w:val="1"/>
      <w:marLeft w:val="0"/>
      <w:marRight w:val="0"/>
      <w:marTop w:val="0"/>
      <w:marBottom w:val="0"/>
      <w:divBdr>
        <w:top w:val="none" w:sz="0" w:space="0" w:color="auto"/>
        <w:left w:val="none" w:sz="0" w:space="0" w:color="auto"/>
        <w:bottom w:val="none" w:sz="0" w:space="0" w:color="auto"/>
        <w:right w:val="none" w:sz="0" w:space="0" w:color="auto"/>
      </w:divBdr>
      <w:divsChild>
        <w:div w:id="492767004">
          <w:marLeft w:val="0"/>
          <w:marRight w:val="0"/>
          <w:marTop w:val="0"/>
          <w:marBottom w:val="0"/>
          <w:divBdr>
            <w:top w:val="none" w:sz="0" w:space="0" w:color="auto"/>
            <w:left w:val="none" w:sz="0" w:space="0" w:color="auto"/>
            <w:bottom w:val="none" w:sz="0" w:space="0" w:color="auto"/>
            <w:right w:val="none" w:sz="0" w:space="0" w:color="auto"/>
          </w:divBdr>
        </w:div>
      </w:divsChild>
    </w:div>
    <w:div w:id="1395085804">
      <w:bodyDiv w:val="1"/>
      <w:marLeft w:val="0"/>
      <w:marRight w:val="0"/>
      <w:marTop w:val="0"/>
      <w:marBottom w:val="0"/>
      <w:divBdr>
        <w:top w:val="none" w:sz="0" w:space="0" w:color="auto"/>
        <w:left w:val="none" w:sz="0" w:space="0" w:color="auto"/>
        <w:bottom w:val="none" w:sz="0" w:space="0" w:color="auto"/>
        <w:right w:val="none" w:sz="0" w:space="0" w:color="auto"/>
      </w:divBdr>
      <w:divsChild>
        <w:div w:id="1048917511">
          <w:marLeft w:val="0"/>
          <w:marRight w:val="0"/>
          <w:marTop w:val="0"/>
          <w:marBottom w:val="0"/>
          <w:divBdr>
            <w:top w:val="none" w:sz="0" w:space="0" w:color="auto"/>
            <w:left w:val="none" w:sz="0" w:space="0" w:color="auto"/>
            <w:bottom w:val="none" w:sz="0" w:space="0" w:color="auto"/>
            <w:right w:val="none" w:sz="0" w:space="0" w:color="auto"/>
          </w:divBdr>
        </w:div>
      </w:divsChild>
    </w:div>
    <w:div w:id="1407220924">
      <w:bodyDiv w:val="1"/>
      <w:marLeft w:val="0"/>
      <w:marRight w:val="0"/>
      <w:marTop w:val="0"/>
      <w:marBottom w:val="0"/>
      <w:divBdr>
        <w:top w:val="none" w:sz="0" w:space="0" w:color="auto"/>
        <w:left w:val="none" w:sz="0" w:space="0" w:color="auto"/>
        <w:bottom w:val="none" w:sz="0" w:space="0" w:color="auto"/>
        <w:right w:val="none" w:sz="0" w:space="0" w:color="auto"/>
      </w:divBdr>
      <w:divsChild>
        <w:div w:id="156726759">
          <w:marLeft w:val="0"/>
          <w:marRight w:val="0"/>
          <w:marTop w:val="0"/>
          <w:marBottom w:val="0"/>
          <w:divBdr>
            <w:top w:val="none" w:sz="0" w:space="0" w:color="auto"/>
            <w:left w:val="none" w:sz="0" w:space="0" w:color="auto"/>
            <w:bottom w:val="none" w:sz="0" w:space="0" w:color="auto"/>
            <w:right w:val="none" w:sz="0" w:space="0" w:color="auto"/>
          </w:divBdr>
        </w:div>
      </w:divsChild>
    </w:div>
    <w:div w:id="1407654140">
      <w:bodyDiv w:val="1"/>
      <w:marLeft w:val="0"/>
      <w:marRight w:val="0"/>
      <w:marTop w:val="0"/>
      <w:marBottom w:val="0"/>
      <w:divBdr>
        <w:top w:val="none" w:sz="0" w:space="0" w:color="auto"/>
        <w:left w:val="none" w:sz="0" w:space="0" w:color="auto"/>
        <w:bottom w:val="none" w:sz="0" w:space="0" w:color="auto"/>
        <w:right w:val="none" w:sz="0" w:space="0" w:color="auto"/>
      </w:divBdr>
      <w:divsChild>
        <w:div w:id="439494731">
          <w:marLeft w:val="0"/>
          <w:marRight w:val="0"/>
          <w:marTop w:val="0"/>
          <w:marBottom w:val="0"/>
          <w:divBdr>
            <w:top w:val="none" w:sz="0" w:space="0" w:color="auto"/>
            <w:left w:val="none" w:sz="0" w:space="0" w:color="auto"/>
            <w:bottom w:val="none" w:sz="0" w:space="0" w:color="auto"/>
            <w:right w:val="none" w:sz="0" w:space="0" w:color="auto"/>
          </w:divBdr>
        </w:div>
      </w:divsChild>
    </w:div>
    <w:div w:id="1453861521">
      <w:bodyDiv w:val="1"/>
      <w:marLeft w:val="0"/>
      <w:marRight w:val="0"/>
      <w:marTop w:val="0"/>
      <w:marBottom w:val="0"/>
      <w:divBdr>
        <w:top w:val="none" w:sz="0" w:space="0" w:color="auto"/>
        <w:left w:val="none" w:sz="0" w:space="0" w:color="auto"/>
        <w:bottom w:val="none" w:sz="0" w:space="0" w:color="auto"/>
        <w:right w:val="none" w:sz="0" w:space="0" w:color="auto"/>
      </w:divBdr>
      <w:divsChild>
        <w:div w:id="664210552">
          <w:marLeft w:val="0"/>
          <w:marRight w:val="0"/>
          <w:marTop w:val="0"/>
          <w:marBottom w:val="0"/>
          <w:divBdr>
            <w:top w:val="none" w:sz="0" w:space="0" w:color="auto"/>
            <w:left w:val="none" w:sz="0" w:space="0" w:color="auto"/>
            <w:bottom w:val="none" w:sz="0" w:space="0" w:color="auto"/>
            <w:right w:val="none" w:sz="0" w:space="0" w:color="auto"/>
          </w:divBdr>
        </w:div>
      </w:divsChild>
    </w:div>
    <w:div w:id="1542087693">
      <w:bodyDiv w:val="1"/>
      <w:marLeft w:val="0"/>
      <w:marRight w:val="0"/>
      <w:marTop w:val="0"/>
      <w:marBottom w:val="0"/>
      <w:divBdr>
        <w:top w:val="none" w:sz="0" w:space="0" w:color="auto"/>
        <w:left w:val="none" w:sz="0" w:space="0" w:color="auto"/>
        <w:bottom w:val="none" w:sz="0" w:space="0" w:color="auto"/>
        <w:right w:val="none" w:sz="0" w:space="0" w:color="auto"/>
      </w:divBdr>
      <w:divsChild>
        <w:div w:id="841166183">
          <w:marLeft w:val="0"/>
          <w:marRight w:val="0"/>
          <w:marTop w:val="0"/>
          <w:marBottom w:val="0"/>
          <w:divBdr>
            <w:top w:val="none" w:sz="0" w:space="0" w:color="auto"/>
            <w:left w:val="none" w:sz="0" w:space="0" w:color="auto"/>
            <w:bottom w:val="none" w:sz="0" w:space="0" w:color="auto"/>
            <w:right w:val="none" w:sz="0" w:space="0" w:color="auto"/>
          </w:divBdr>
        </w:div>
      </w:divsChild>
    </w:div>
    <w:div w:id="1581676025">
      <w:bodyDiv w:val="1"/>
      <w:marLeft w:val="0"/>
      <w:marRight w:val="0"/>
      <w:marTop w:val="0"/>
      <w:marBottom w:val="0"/>
      <w:divBdr>
        <w:top w:val="none" w:sz="0" w:space="0" w:color="auto"/>
        <w:left w:val="none" w:sz="0" w:space="0" w:color="auto"/>
        <w:bottom w:val="none" w:sz="0" w:space="0" w:color="auto"/>
        <w:right w:val="none" w:sz="0" w:space="0" w:color="auto"/>
      </w:divBdr>
      <w:divsChild>
        <w:div w:id="407387860">
          <w:marLeft w:val="0"/>
          <w:marRight w:val="0"/>
          <w:marTop w:val="0"/>
          <w:marBottom w:val="0"/>
          <w:divBdr>
            <w:top w:val="none" w:sz="0" w:space="0" w:color="auto"/>
            <w:left w:val="none" w:sz="0" w:space="0" w:color="auto"/>
            <w:bottom w:val="none" w:sz="0" w:space="0" w:color="auto"/>
            <w:right w:val="none" w:sz="0" w:space="0" w:color="auto"/>
          </w:divBdr>
        </w:div>
      </w:divsChild>
    </w:div>
    <w:div w:id="1584753627">
      <w:bodyDiv w:val="1"/>
      <w:marLeft w:val="0"/>
      <w:marRight w:val="0"/>
      <w:marTop w:val="0"/>
      <w:marBottom w:val="0"/>
      <w:divBdr>
        <w:top w:val="none" w:sz="0" w:space="0" w:color="auto"/>
        <w:left w:val="none" w:sz="0" w:space="0" w:color="auto"/>
        <w:bottom w:val="none" w:sz="0" w:space="0" w:color="auto"/>
        <w:right w:val="none" w:sz="0" w:space="0" w:color="auto"/>
      </w:divBdr>
      <w:divsChild>
        <w:div w:id="1545827996">
          <w:marLeft w:val="0"/>
          <w:marRight w:val="0"/>
          <w:marTop w:val="0"/>
          <w:marBottom w:val="0"/>
          <w:divBdr>
            <w:top w:val="none" w:sz="0" w:space="0" w:color="auto"/>
            <w:left w:val="none" w:sz="0" w:space="0" w:color="auto"/>
            <w:bottom w:val="none" w:sz="0" w:space="0" w:color="auto"/>
            <w:right w:val="none" w:sz="0" w:space="0" w:color="auto"/>
          </w:divBdr>
        </w:div>
      </w:divsChild>
    </w:div>
    <w:div w:id="1768305267">
      <w:bodyDiv w:val="1"/>
      <w:marLeft w:val="0"/>
      <w:marRight w:val="0"/>
      <w:marTop w:val="0"/>
      <w:marBottom w:val="0"/>
      <w:divBdr>
        <w:top w:val="none" w:sz="0" w:space="0" w:color="auto"/>
        <w:left w:val="none" w:sz="0" w:space="0" w:color="auto"/>
        <w:bottom w:val="none" w:sz="0" w:space="0" w:color="auto"/>
        <w:right w:val="none" w:sz="0" w:space="0" w:color="auto"/>
      </w:divBdr>
      <w:divsChild>
        <w:div w:id="282998303">
          <w:marLeft w:val="0"/>
          <w:marRight w:val="0"/>
          <w:marTop w:val="0"/>
          <w:marBottom w:val="0"/>
          <w:divBdr>
            <w:top w:val="none" w:sz="0" w:space="0" w:color="auto"/>
            <w:left w:val="none" w:sz="0" w:space="0" w:color="auto"/>
            <w:bottom w:val="none" w:sz="0" w:space="0" w:color="auto"/>
            <w:right w:val="none" w:sz="0" w:space="0" w:color="auto"/>
          </w:divBdr>
        </w:div>
      </w:divsChild>
    </w:div>
    <w:div w:id="1800104840">
      <w:bodyDiv w:val="1"/>
      <w:marLeft w:val="0"/>
      <w:marRight w:val="0"/>
      <w:marTop w:val="0"/>
      <w:marBottom w:val="0"/>
      <w:divBdr>
        <w:top w:val="none" w:sz="0" w:space="0" w:color="auto"/>
        <w:left w:val="none" w:sz="0" w:space="0" w:color="auto"/>
        <w:bottom w:val="none" w:sz="0" w:space="0" w:color="auto"/>
        <w:right w:val="none" w:sz="0" w:space="0" w:color="auto"/>
      </w:divBdr>
      <w:divsChild>
        <w:div w:id="1028876168">
          <w:marLeft w:val="0"/>
          <w:marRight w:val="0"/>
          <w:marTop w:val="0"/>
          <w:marBottom w:val="0"/>
          <w:divBdr>
            <w:top w:val="none" w:sz="0" w:space="0" w:color="auto"/>
            <w:left w:val="none" w:sz="0" w:space="0" w:color="auto"/>
            <w:bottom w:val="none" w:sz="0" w:space="0" w:color="auto"/>
            <w:right w:val="none" w:sz="0" w:space="0" w:color="auto"/>
          </w:divBdr>
        </w:div>
      </w:divsChild>
    </w:div>
    <w:div w:id="1861160119">
      <w:bodyDiv w:val="1"/>
      <w:marLeft w:val="0"/>
      <w:marRight w:val="0"/>
      <w:marTop w:val="0"/>
      <w:marBottom w:val="0"/>
      <w:divBdr>
        <w:top w:val="none" w:sz="0" w:space="0" w:color="auto"/>
        <w:left w:val="none" w:sz="0" w:space="0" w:color="auto"/>
        <w:bottom w:val="none" w:sz="0" w:space="0" w:color="auto"/>
        <w:right w:val="none" w:sz="0" w:space="0" w:color="auto"/>
      </w:divBdr>
      <w:divsChild>
        <w:div w:id="1554580216">
          <w:marLeft w:val="0"/>
          <w:marRight w:val="0"/>
          <w:marTop w:val="0"/>
          <w:marBottom w:val="0"/>
          <w:divBdr>
            <w:top w:val="none" w:sz="0" w:space="0" w:color="auto"/>
            <w:left w:val="none" w:sz="0" w:space="0" w:color="auto"/>
            <w:bottom w:val="none" w:sz="0" w:space="0" w:color="auto"/>
            <w:right w:val="none" w:sz="0" w:space="0" w:color="auto"/>
          </w:divBdr>
        </w:div>
      </w:divsChild>
    </w:div>
    <w:div w:id="1959793358">
      <w:bodyDiv w:val="1"/>
      <w:marLeft w:val="0"/>
      <w:marRight w:val="0"/>
      <w:marTop w:val="0"/>
      <w:marBottom w:val="0"/>
      <w:divBdr>
        <w:top w:val="none" w:sz="0" w:space="0" w:color="auto"/>
        <w:left w:val="none" w:sz="0" w:space="0" w:color="auto"/>
        <w:bottom w:val="none" w:sz="0" w:space="0" w:color="auto"/>
        <w:right w:val="none" w:sz="0" w:space="0" w:color="auto"/>
      </w:divBdr>
      <w:divsChild>
        <w:div w:id="1336613182">
          <w:marLeft w:val="0"/>
          <w:marRight w:val="0"/>
          <w:marTop w:val="0"/>
          <w:marBottom w:val="0"/>
          <w:divBdr>
            <w:top w:val="none" w:sz="0" w:space="0" w:color="auto"/>
            <w:left w:val="none" w:sz="0" w:space="0" w:color="auto"/>
            <w:bottom w:val="none" w:sz="0" w:space="0" w:color="auto"/>
            <w:right w:val="none" w:sz="0" w:space="0" w:color="auto"/>
          </w:divBdr>
        </w:div>
      </w:divsChild>
    </w:div>
    <w:div w:id="1988241775">
      <w:bodyDiv w:val="1"/>
      <w:marLeft w:val="0"/>
      <w:marRight w:val="0"/>
      <w:marTop w:val="0"/>
      <w:marBottom w:val="0"/>
      <w:divBdr>
        <w:top w:val="none" w:sz="0" w:space="0" w:color="auto"/>
        <w:left w:val="none" w:sz="0" w:space="0" w:color="auto"/>
        <w:bottom w:val="none" w:sz="0" w:space="0" w:color="auto"/>
        <w:right w:val="none" w:sz="0" w:space="0" w:color="auto"/>
      </w:divBdr>
      <w:divsChild>
        <w:div w:id="1996638173">
          <w:marLeft w:val="0"/>
          <w:marRight w:val="0"/>
          <w:marTop w:val="0"/>
          <w:marBottom w:val="0"/>
          <w:divBdr>
            <w:top w:val="none" w:sz="0" w:space="0" w:color="auto"/>
            <w:left w:val="none" w:sz="0" w:space="0" w:color="auto"/>
            <w:bottom w:val="none" w:sz="0" w:space="0" w:color="auto"/>
            <w:right w:val="none" w:sz="0" w:space="0" w:color="auto"/>
          </w:divBdr>
        </w:div>
      </w:divsChild>
    </w:div>
    <w:div w:id="2079162350">
      <w:bodyDiv w:val="1"/>
      <w:marLeft w:val="0"/>
      <w:marRight w:val="0"/>
      <w:marTop w:val="0"/>
      <w:marBottom w:val="0"/>
      <w:divBdr>
        <w:top w:val="none" w:sz="0" w:space="0" w:color="auto"/>
        <w:left w:val="none" w:sz="0" w:space="0" w:color="auto"/>
        <w:bottom w:val="none" w:sz="0" w:space="0" w:color="auto"/>
        <w:right w:val="none" w:sz="0" w:space="0" w:color="auto"/>
      </w:divBdr>
      <w:divsChild>
        <w:div w:id="1241987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137</Words>
  <Characters>782</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Наташа</dc:creator>
  <cp:lastModifiedBy>Юрий Задерей</cp:lastModifiedBy>
  <cp:revision>137</cp:revision>
  <dcterms:created xsi:type="dcterms:W3CDTF">2022-03-22T12:32:00Z</dcterms:created>
  <dcterms:modified xsi:type="dcterms:W3CDTF">2022-10-28T16:35:00Z</dcterms:modified>
</cp:coreProperties>
</file>